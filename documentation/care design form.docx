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5C85" w14:textId="77777777" w:rsidR="00FC2D31" w:rsidRDefault="00FC2D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righ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100" w:type="dxa"/>
        <w:jc w:val="center"/>
        <w:tblLayout w:type="fixed"/>
        <w:tblLook w:val="0600" w:firstRow="0" w:lastRow="0" w:firstColumn="0" w:lastColumn="0" w:noHBand="1" w:noVBand="1"/>
      </w:tblPr>
      <w:tblGrid>
        <w:gridCol w:w="11100"/>
      </w:tblGrid>
      <w:tr w:rsidR="00FC2D31" w14:paraId="15009012" w14:textId="77777777" w:rsidTr="00BE475B">
        <w:trPr>
          <w:trHeight w:val="220"/>
          <w:jc w:val="center"/>
        </w:trPr>
        <w:tc>
          <w:tcPr>
            <w:tcW w:w="11100" w:type="dxa"/>
          </w:tcPr>
          <w:p w14:paraId="7F164922" w14:textId="5630BACF" w:rsidR="00FC2D31" w:rsidRDefault="00BE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000000"/>
                <w:szCs w:val="24"/>
              </w:rPr>
              <w:t xml:space="preserve">                                  </w:t>
            </w:r>
            <w:r w:rsidR="00C92DC5">
              <w:rPr>
                <w:rFonts w:eastAsia="Libre Franklin"/>
                <w:noProof/>
                <w:color w:val="000000"/>
                <w:szCs w:val="24"/>
              </w:rPr>
              <mc:AlternateContent>
                <mc:Choice Requires="wps">
                  <w:drawing>
                    <wp:inline distT="0" distB="0" distL="0" distR="0" wp14:anchorId="6572D835" wp14:editId="654717CE">
                      <wp:extent cx="3305175" cy="714375"/>
                      <wp:effectExtent l="19050" t="19050" r="28575" b="28575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51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4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7EF51E" w14:textId="3575952D" w:rsidR="00FC2D31" w:rsidRDefault="00C92DC5">
                                  <w:pPr>
                                    <w:spacing w:before="0" w:after="0"/>
                                    <w:ind w:left="-180" w:right="-24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FFFFFF"/>
                                      <w:sz w:val="44"/>
                                    </w:rPr>
                                    <w:t xml:space="preserve"> </w:t>
                                  </w:r>
                                  <w:r w:rsidR="00277185">
                                    <w:rPr>
                                      <w:rFonts w:ascii="Arial" w:eastAsia="Arial" w:hAnsi="Arial" w:cs="Arial"/>
                                      <w:b/>
                                      <w:color w:val="FFFFFF"/>
                                      <w:sz w:val="44"/>
                                    </w:rPr>
                                    <w:t xml:space="preserve"> </w:t>
                                  </w:r>
                                  <w:r w:rsidR="00D73A4C" w:rsidRPr="00D73A4C">
                                    <w:rPr>
                                      <w:rFonts w:ascii="Arial" w:eastAsia="Arial" w:hAnsi="Arial" w:cs="Arial"/>
                                      <w:b/>
                                      <w:color w:val="0D0D0D" w:themeColor="text1" w:themeTint="F2"/>
                                      <w:sz w:val="44"/>
                                    </w:rPr>
                                    <w:t>CARE GROUP</w:t>
                                  </w:r>
                                </w:p>
                                <w:p w14:paraId="618E5205" w14:textId="50AE2D3C" w:rsidR="00FC2D31" w:rsidRPr="00D73A4C" w:rsidRDefault="00277185">
                                  <w:pPr>
                                    <w:ind w:left="0" w:hanging="720"/>
                                    <w:textDirection w:val="btL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D73A4C">
                                    <w:rPr>
                                      <w:rFonts w:eastAsia="Libre Franklin"/>
                                      <w:color w:val="0D0D0D" w:themeColor="text1" w:themeTint="F2"/>
                                    </w:rPr>
                                    <w:t xml:space="preserve">                        </w:t>
                                  </w:r>
                                  <w:r w:rsidR="00C92DC5" w:rsidRPr="00D73A4C">
                                    <w:rPr>
                                      <w:rFonts w:eastAsia="Libre Franklin"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 w:rsidR="00D73A4C" w:rsidRPr="00D73A4C">
                                    <w:rPr>
                                      <w:rFonts w:eastAsia="Libre Franklin"/>
                                      <w:color w:val="0D0D0D" w:themeColor="text1" w:themeTint="F2"/>
                                    </w:rPr>
                                    <w:t xml:space="preserve">       </w:t>
                                  </w:r>
                                  <w:r w:rsidR="00C92DC5" w:rsidRPr="00D73A4C">
                                    <w:rPr>
                                      <w:rFonts w:eastAsia="Libre Franklin"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 w:rsidR="00D73A4C" w:rsidRPr="00D73A4C">
                                    <w:rPr>
                                      <w:rFonts w:eastAsia="Libre Franklin"/>
                                      <w:color w:val="0D0D0D" w:themeColor="text1" w:themeTint="F2"/>
                                    </w:rPr>
                                    <w:t>MANAGEMENT SYSTEM</w:t>
                                  </w:r>
                                </w:p>
                              </w:txbxContent>
                            </wps:txbx>
                            <wps:bodyPr spcFirstLastPara="1" wrap="square" lIns="19050" tIns="19050" rIns="19050" bIns="1905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72D835" id="Rectangle 26" o:spid="_x0000_s1026" style="width:260.2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" filled="f" strokecolor="white [3201]" strokeweight="3pt">
                      <v:stroke startarrowwidth="narrow" startarrowlength="short" endarrowwidth="narrow" endarrowlength="short" miterlimit="4"/>
                      <v:textbox inset="1.5pt,1.5pt,1.5pt,1.5pt">
                        <w:txbxContent>
                          <w:p w14:paraId="407EF51E" w14:textId="3575952D" w:rsidR="00FC2D31" w:rsidRDefault="00C92DC5">
                            <w:pPr>
                              <w:spacing w:before="0" w:after="0"/>
                              <w:ind w:left="-180" w:right="-24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44"/>
                              </w:rPr>
                              <w:t xml:space="preserve"> </w:t>
                            </w:r>
                            <w:r w:rsidR="00277185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44"/>
                              </w:rPr>
                              <w:t xml:space="preserve"> </w:t>
                            </w:r>
                            <w:r w:rsidR="00D73A4C" w:rsidRPr="00D73A4C">
                              <w:rPr>
                                <w:rFonts w:ascii="Arial" w:eastAsia="Arial" w:hAnsi="Arial" w:cs="Arial"/>
                                <w:b/>
                                <w:color w:val="0D0D0D" w:themeColor="text1" w:themeTint="F2"/>
                                <w:sz w:val="44"/>
                              </w:rPr>
                              <w:t>CARE GROUP</w:t>
                            </w:r>
                          </w:p>
                          <w:p w14:paraId="618E5205" w14:textId="50AE2D3C" w:rsidR="00FC2D31" w:rsidRPr="00D73A4C" w:rsidRDefault="00277185">
                            <w:pPr>
                              <w:ind w:left="0" w:hanging="720"/>
                              <w:textDirection w:val="btLr"/>
                              <w:rPr>
                                <w:color w:val="0D0D0D" w:themeColor="text1" w:themeTint="F2"/>
                              </w:rPr>
                            </w:pPr>
                            <w:r w:rsidRPr="00D73A4C">
                              <w:rPr>
                                <w:rFonts w:eastAsia="Libre Franklin"/>
                                <w:color w:val="0D0D0D" w:themeColor="text1" w:themeTint="F2"/>
                              </w:rPr>
                              <w:t xml:space="preserve">                        </w:t>
                            </w:r>
                            <w:r w:rsidR="00C92DC5" w:rsidRPr="00D73A4C">
                              <w:rPr>
                                <w:rFonts w:eastAsia="Libre Franklin"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D73A4C" w:rsidRPr="00D73A4C">
                              <w:rPr>
                                <w:rFonts w:eastAsia="Libre Franklin"/>
                                <w:color w:val="0D0D0D" w:themeColor="text1" w:themeTint="F2"/>
                              </w:rPr>
                              <w:t xml:space="preserve">       </w:t>
                            </w:r>
                            <w:r w:rsidR="00C92DC5" w:rsidRPr="00D73A4C">
                              <w:rPr>
                                <w:rFonts w:eastAsia="Libre Franklin"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D73A4C" w:rsidRPr="00D73A4C">
                              <w:rPr>
                                <w:rFonts w:eastAsia="Libre Franklin"/>
                                <w:color w:val="0D0D0D" w:themeColor="text1" w:themeTint="F2"/>
                              </w:rPr>
                              <w:t>MANAGEMENT SYSTEM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C2D31" w14:paraId="111482EC" w14:textId="77777777" w:rsidTr="00BE475B">
        <w:trPr>
          <w:trHeight w:val="2200"/>
          <w:jc w:val="center"/>
        </w:trPr>
        <w:tc>
          <w:tcPr>
            <w:tcW w:w="11100" w:type="dxa"/>
            <w:vAlign w:val="bottom"/>
          </w:tcPr>
          <w:p w14:paraId="51A3B99C" w14:textId="77777777" w:rsidR="00FC2D31" w:rsidRDefault="00C92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eastAsia="Libre Franklin"/>
                <w:color w:val="000000"/>
                <w:szCs w:val="24"/>
              </w:rPr>
            </w:pPr>
            <w:r>
              <w:rPr>
                <w:rFonts w:eastAsia="Libre Franklin"/>
                <w:color w:val="FFFFFF"/>
                <w:szCs w:val="24"/>
              </w:rPr>
              <w:t>[Website]</w:t>
            </w:r>
          </w:p>
        </w:tc>
      </w:tr>
    </w:tbl>
    <w:p w14:paraId="5AEF44C4" w14:textId="77777777" w:rsidR="00FC2D31" w:rsidRDefault="00FC2D31"/>
    <w:tbl>
      <w:tblPr>
        <w:tblStyle w:val="TableGrid"/>
        <w:tblW w:w="8638" w:type="dxa"/>
        <w:tblInd w:w="1075" w:type="dxa"/>
        <w:tblLayout w:type="fixed"/>
        <w:tblLook w:val="0400" w:firstRow="0" w:lastRow="0" w:firstColumn="0" w:lastColumn="0" w:noHBand="0" w:noVBand="1"/>
      </w:tblPr>
      <w:tblGrid>
        <w:gridCol w:w="2249"/>
        <w:gridCol w:w="3149"/>
        <w:gridCol w:w="3240"/>
      </w:tblGrid>
      <w:tr w:rsidR="00FC2D31" w14:paraId="797AF237" w14:textId="77777777" w:rsidTr="00BE475B">
        <w:trPr>
          <w:trHeight w:val="561"/>
        </w:trPr>
        <w:tc>
          <w:tcPr>
            <w:tcW w:w="2249" w:type="dxa"/>
          </w:tcPr>
          <w:p w14:paraId="282DF36A" w14:textId="5DE1D071" w:rsidR="00FC2D31" w:rsidRDefault="00C92DC5" w:rsidP="00BE475B">
            <w:pPr>
              <w:spacing w:before="1" w:after="0"/>
              <w:ind w:left="0" w:right="31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Superviso</w:t>
            </w:r>
            <w:r w:rsidR="00BE475B"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r.</w:t>
            </w:r>
          </w:p>
        </w:tc>
        <w:tc>
          <w:tcPr>
            <w:tcW w:w="6389" w:type="dxa"/>
            <w:gridSpan w:val="2"/>
          </w:tcPr>
          <w:p w14:paraId="05DFE5AE" w14:textId="77777777" w:rsidR="00FC2D31" w:rsidRDefault="00C92DC5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Muhammad Khalid</w:t>
            </w:r>
          </w:p>
        </w:tc>
      </w:tr>
      <w:tr w:rsidR="00FC2D31" w14:paraId="3C65932F" w14:textId="77777777" w:rsidTr="00BE475B">
        <w:trPr>
          <w:trHeight w:val="553"/>
        </w:trPr>
        <w:tc>
          <w:tcPr>
            <w:tcW w:w="2249" w:type="dxa"/>
          </w:tcPr>
          <w:p w14:paraId="7CAB160C" w14:textId="77777777" w:rsidR="00FC2D31" w:rsidRDefault="00C92DC5">
            <w:pPr>
              <w:spacing w:before="0" w:after="0"/>
              <w:ind w:left="314" w:right="307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Batch.</w:t>
            </w:r>
          </w:p>
        </w:tc>
        <w:tc>
          <w:tcPr>
            <w:tcW w:w="6389" w:type="dxa"/>
            <w:gridSpan w:val="2"/>
          </w:tcPr>
          <w:p w14:paraId="4A79C41E" w14:textId="77777777" w:rsidR="00FC2D31" w:rsidRDefault="00C92DC5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2112C1</w:t>
            </w:r>
          </w:p>
        </w:tc>
      </w:tr>
      <w:tr w:rsidR="00FC2D31" w14:paraId="518694BB" w14:textId="77777777" w:rsidTr="00BE475B">
        <w:trPr>
          <w:trHeight w:val="556"/>
        </w:trPr>
        <w:tc>
          <w:tcPr>
            <w:tcW w:w="2249" w:type="dxa"/>
          </w:tcPr>
          <w:p w14:paraId="1FCC3536" w14:textId="77777777" w:rsidR="00FC2D31" w:rsidRDefault="00C92DC5">
            <w:pPr>
              <w:spacing w:before="0" w:after="0"/>
              <w:ind w:left="314" w:right="308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Group.</w:t>
            </w:r>
          </w:p>
        </w:tc>
        <w:tc>
          <w:tcPr>
            <w:tcW w:w="6389" w:type="dxa"/>
            <w:gridSpan w:val="2"/>
          </w:tcPr>
          <w:p w14:paraId="782228DD" w14:textId="70FA996B" w:rsidR="00FC2D31" w:rsidRDefault="00D73A4C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D</w:t>
            </w:r>
          </w:p>
        </w:tc>
      </w:tr>
      <w:tr w:rsidR="00FC2D31" w14:paraId="060FC3B5" w14:textId="77777777" w:rsidTr="00BE475B">
        <w:trPr>
          <w:trHeight w:val="558"/>
        </w:trPr>
        <w:tc>
          <w:tcPr>
            <w:tcW w:w="2249" w:type="dxa"/>
          </w:tcPr>
          <w:p w14:paraId="330499E2" w14:textId="77777777" w:rsidR="00FC2D31" w:rsidRDefault="00C92DC5">
            <w:pPr>
              <w:spacing w:before="0" w:after="0"/>
              <w:ind w:left="314" w:right="308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Serial No.</w:t>
            </w:r>
          </w:p>
        </w:tc>
        <w:tc>
          <w:tcPr>
            <w:tcW w:w="3149" w:type="dxa"/>
          </w:tcPr>
          <w:p w14:paraId="529045AC" w14:textId="77777777" w:rsidR="00FC2D31" w:rsidRDefault="00C92DC5" w:rsidP="00BE475B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Enrollment Number</w:t>
            </w:r>
          </w:p>
        </w:tc>
        <w:tc>
          <w:tcPr>
            <w:tcW w:w="3240" w:type="dxa"/>
          </w:tcPr>
          <w:p w14:paraId="03CDB7C5" w14:textId="77777777" w:rsidR="00FC2D31" w:rsidRDefault="00C92DC5">
            <w:pPr>
              <w:spacing w:before="0" w:after="0"/>
              <w:ind w:left="648" w:righ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Student Name</w:t>
            </w:r>
          </w:p>
        </w:tc>
      </w:tr>
      <w:tr w:rsidR="00D73A4C" w14:paraId="5CC68CCC" w14:textId="77777777" w:rsidTr="00BE475B">
        <w:trPr>
          <w:trHeight w:val="556"/>
        </w:trPr>
        <w:tc>
          <w:tcPr>
            <w:tcW w:w="2249" w:type="dxa"/>
          </w:tcPr>
          <w:p w14:paraId="25D3A0A4" w14:textId="774A8D9B" w:rsidR="00D73A4C" w:rsidRDefault="00D73A4C" w:rsidP="00D73A4C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  <w:t>1.</w:t>
            </w:r>
          </w:p>
        </w:tc>
        <w:tc>
          <w:tcPr>
            <w:tcW w:w="3149" w:type="dxa"/>
          </w:tcPr>
          <w:p w14:paraId="42C67BA9" w14:textId="498679D1" w:rsidR="00D73A4C" w:rsidRDefault="00D73A4C" w:rsidP="00D73A4C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Student1348337</w:t>
            </w:r>
          </w:p>
        </w:tc>
        <w:tc>
          <w:tcPr>
            <w:tcW w:w="3240" w:type="dxa"/>
          </w:tcPr>
          <w:p w14:paraId="5382D231" w14:textId="3B4ED646" w:rsidR="00D73A4C" w:rsidRPr="00D73A4C" w:rsidRDefault="00D73A4C" w:rsidP="00D73A4C">
            <w:pPr>
              <w:spacing w:before="0" w:after="0"/>
              <w:ind w:left="0" w:right="0"/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>Faiqa Rashid</w:t>
            </w:r>
          </w:p>
        </w:tc>
      </w:tr>
      <w:tr w:rsidR="00D73A4C" w14:paraId="0698A0D1" w14:textId="77777777" w:rsidTr="00BE475B">
        <w:trPr>
          <w:trHeight w:val="556"/>
        </w:trPr>
        <w:tc>
          <w:tcPr>
            <w:tcW w:w="2249" w:type="dxa"/>
          </w:tcPr>
          <w:p w14:paraId="67066108" w14:textId="7B39B12D" w:rsidR="00D73A4C" w:rsidRDefault="00D73A4C" w:rsidP="00D73A4C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  <w:t>2.</w:t>
            </w:r>
          </w:p>
        </w:tc>
        <w:tc>
          <w:tcPr>
            <w:tcW w:w="3149" w:type="dxa"/>
          </w:tcPr>
          <w:p w14:paraId="7AC55E6C" w14:textId="5B81939A" w:rsidR="00D73A4C" w:rsidRDefault="00D73A4C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Student1346648</w:t>
            </w:r>
          </w:p>
        </w:tc>
        <w:tc>
          <w:tcPr>
            <w:tcW w:w="3240" w:type="dxa"/>
          </w:tcPr>
          <w:p w14:paraId="00C4525E" w14:textId="79C44760" w:rsidR="00D73A4C" w:rsidRDefault="00D73A4C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Zain Uddin</w:t>
            </w:r>
          </w:p>
        </w:tc>
      </w:tr>
      <w:tr w:rsidR="00D73A4C" w14:paraId="46AFF579" w14:textId="77777777" w:rsidTr="00BE475B">
        <w:trPr>
          <w:trHeight w:val="556"/>
        </w:trPr>
        <w:tc>
          <w:tcPr>
            <w:tcW w:w="2249" w:type="dxa"/>
          </w:tcPr>
          <w:p w14:paraId="5131D2DA" w14:textId="2CB226B0" w:rsidR="00D73A4C" w:rsidRDefault="00D73A4C" w:rsidP="00D73A4C">
            <w:pPr>
              <w:spacing w:before="0" w:after="0"/>
              <w:ind w:left="314" w:right="301"/>
              <w:jc w:val="center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</w:rPr>
              <w:t>3.</w:t>
            </w:r>
          </w:p>
        </w:tc>
        <w:tc>
          <w:tcPr>
            <w:tcW w:w="3149" w:type="dxa"/>
          </w:tcPr>
          <w:p w14:paraId="7F72CDFB" w14:textId="5629B8AC" w:rsidR="00D73A4C" w:rsidRDefault="00D73A4C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Student1347742</w:t>
            </w:r>
          </w:p>
        </w:tc>
        <w:tc>
          <w:tcPr>
            <w:tcW w:w="3240" w:type="dxa"/>
          </w:tcPr>
          <w:p w14:paraId="72551FC0" w14:textId="28E5B2A4" w:rsidR="00D73A4C" w:rsidRDefault="00D73A4C" w:rsidP="00D73A4C">
            <w:pPr>
              <w:spacing w:before="0" w:after="0"/>
              <w:ind w:left="0" w:right="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Zarlish Muhammad Iqbal</w:t>
            </w:r>
          </w:p>
        </w:tc>
      </w:tr>
    </w:tbl>
    <w:p w14:paraId="481456A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Libre Franklin"/>
          <w:b/>
          <w:color w:val="000000"/>
          <w:szCs w:val="24"/>
        </w:rPr>
      </w:pPr>
    </w:p>
    <w:p w14:paraId="4F4C6D9A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215843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E7EE317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4DAB568" w14:textId="77777777" w:rsidR="00FC2D31" w:rsidRDefault="00FC2D31" w:rsidP="00BE475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eastAsia="Libre Franklin"/>
          <w:b/>
          <w:color w:val="000000"/>
          <w:szCs w:val="24"/>
        </w:rPr>
      </w:pPr>
    </w:p>
    <w:p w14:paraId="056E3EA3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1659D6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254360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3A8D08E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E55ABA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7A71E3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13F7AE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B59BB1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C6C3C4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F51234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6C2DFD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D110EE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2763DD7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D2F2D4F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C4DCDC5" w14:textId="4627069C" w:rsidR="00FC2D31" w:rsidRDefault="001A193F" w:rsidP="00BE475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rFonts w:eastAsia="Libre Franklin"/>
          <w:b/>
          <w:color w:val="000000"/>
          <w:szCs w:val="24"/>
        </w:rPr>
      </w:pPr>
      <w:r w:rsidRPr="00D73A4C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t>A C K N O W L E D G E M E N T</w:t>
      </w:r>
    </w:p>
    <w:p w14:paraId="1FDBC14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C91A76A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AD06E5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924E6F9" w14:textId="62D552CB" w:rsidR="00FC2D31" w:rsidRDefault="00C92D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Libre Franklin Medium" w:eastAsia="Libre Franklin Medium" w:hAnsi="Libre Franklin Medium" w:cs="Libre Franklin Medium"/>
          <w:b/>
          <w:color w:val="F2F2F2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b/>
          <w:color w:val="F2F2F2"/>
          <w:sz w:val="40"/>
          <w:szCs w:val="40"/>
        </w:rPr>
        <w:t xml:space="preserve">                   </w:t>
      </w:r>
    </w:p>
    <w:p w14:paraId="17BDDE9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6A10EB5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6DD5D8C1" w14:textId="77777777" w:rsidR="00FC2D31" w:rsidRDefault="00FC2D31" w:rsidP="00BE475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eastAsia="Libre Franklin"/>
          <w:b/>
          <w:color w:val="17406D"/>
          <w:szCs w:val="24"/>
        </w:rPr>
      </w:pPr>
    </w:p>
    <w:p w14:paraId="3FE9645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77BA492B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4095FD5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5524E33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032DDBC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Cs w:val="24"/>
        </w:rPr>
      </w:pPr>
    </w:p>
    <w:p w14:paraId="1154FB2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17406D"/>
          <w:sz w:val="28"/>
          <w:szCs w:val="28"/>
        </w:rPr>
      </w:pPr>
    </w:p>
    <w:p w14:paraId="04338779" w14:textId="51946A55" w:rsidR="00FC2D31" w:rsidRDefault="00C92D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  <w:r>
        <w:rPr>
          <w:rFonts w:eastAsia="Libre Franklin"/>
          <w:b/>
          <w:color w:val="0B2036"/>
          <w:sz w:val="28"/>
          <w:szCs w:val="28"/>
        </w:rPr>
        <w:t xml:space="preserve"> We would like to express our special thanks to our teacher (Sir </w:t>
      </w:r>
      <w:r w:rsidR="00D73A4C">
        <w:rPr>
          <w:rFonts w:eastAsia="Libre Franklin"/>
          <w:b/>
          <w:color w:val="0B2036"/>
          <w:sz w:val="28"/>
          <w:szCs w:val="28"/>
        </w:rPr>
        <w:t>K</w:t>
      </w:r>
      <w:r>
        <w:rPr>
          <w:rFonts w:eastAsia="Libre Franklin"/>
          <w:b/>
          <w:color w:val="0B2036"/>
          <w:sz w:val="28"/>
          <w:szCs w:val="28"/>
        </w:rPr>
        <w:t>halid) as well as our institute (Aptech) who gave us golden opportunity to do this wonderful project on this topic (</w:t>
      </w:r>
      <w:r w:rsidR="00D73A4C">
        <w:rPr>
          <w:rFonts w:eastAsia="Libre Franklin"/>
          <w:b/>
          <w:color w:val="0B2036"/>
          <w:sz w:val="28"/>
          <w:szCs w:val="28"/>
        </w:rPr>
        <w:t>Care Group</w:t>
      </w:r>
      <w:r>
        <w:rPr>
          <w:rFonts w:eastAsia="Libre Franklin"/>
          <w:b/>
          <w:color w:val="0B2036"/>
          <w:sz w:val="28"/>
          <w:szCs w:val="28"/>
        </w:rPr>
        <w:t>), which also helped us a lot of research and we came to know about so many new things we are thankful to them.</w:t>
      </w:r>
    </w:p>
    <w:p w14:paraId="47E0ECF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</w:p>
    <w:p w14:paraId="1AEEDE67" w14:textId="3F387D6A" w:rsidR="00FC2D31" w:rsidRDefault="00C92D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B2036"/>
          <w:sz w:val="28"/>
          <w:szCs w:val="28"/>
        </w:rPr>
      </w:pPr>
      <w:r>
        <w:rPr>
          <w:rFonts w:eastAsia="Libre Franklin"/>
          <w:b/>
          <w:color w:val="0B2036"/>
          <w:sz w:val="28"/>
          <w:szCs w:val="28"/>
        </w:rPr>
        <w:t xml:space="preserve"> Secondly, we would also like to thank our coordinator (</w:t>
      </w:r>
      <w:r w:rsidR="00D73A4C">
        <w:rPr>
          <w:rFonts w:eastAsia="Libre Franklin"/>
          <w:b/>
          <w:color w:val="0B2036"/>
          <w:sz w:val="28"/>
          <w:szCs w:val="28"/>
        </w:rPr>
        <w:t>M</w:t>
      </w:r>
      <w:r>
        <w:rPr>
          <w:rFonts w:eastAsia="Libre Franklin"/>
          <w:b/>
          <w:color w:val="0B2036"/>
          <w:sz w:val="28"/>
          <w:szCs w:val="28"/>
        </w:rPr>
        <w:t xml:space="preserve">iss </w:t>
      </w:r>
      <w:r w:rsidR="00D73A4C">
        <w:rPr>
          <w:rFonts w:eastAsia="Libre Franklin"/>
          <w:b/>
          <w:color w:val="0B2036"/>
          <w:sz w:val="28"/>
          <w:szCs w:val="28"/>
        </w:rPr>
        <w:t>M</w:t>
      </w:r>
      <w:r>
        <w:rPr>
          <w:rFonts w:eastAsia="Libre Franklin"/>
          <w:b/>
          <w:color w:val="0B2036"/>
          <w:sz w:val="28"/>
          <w:szCs w:val="28"/>
        </w:rPr>
        <w:t>aha) and friends who have helped us a lot in finalizing this project within the limited time frame.</w:t>
      </w:r>
    </w:p>
    <w:p w14:paraId="58D6CAC4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32DA7A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984B0F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284E52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F577CE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A5EA5AD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C06917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307AE9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8C0C1D3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5D88AA0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F4B0732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C5FF8A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8D329A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7F2100F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C5EFD5E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32AEAE5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08234D4" w14:textId="7A775DD5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50579BDB" w14:textId="4C02F48E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286CB6D1" w14:textId="6DAE317C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EAD5FC7" w14:textId="6C402756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74320A78" w14:textId="3EC8A417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324BE1FE" w14:textId="77777777" w:rsidR="00773D0A" w:rsidRDefault="00773D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E315021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512B795" w14:textId="5A1080B8" w:rsidR="00277185" w:rsidRPr="00D73A4C" w:rsidRDefault="00277185" w:rsidP="00BE475B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</w:pPr>
      <w:r w:rsidRPr="00D73A4C">
        <w:rPr>
          <w:rFonts w:ascii="Libre Franklin Medium" w:eastAsia="Libre Franklin Medium" w:hAnsi="Libre Franklin Medium" w:cs="Libre Franklin Medium"/>
          <w:b/>
          <w:color w:val="0D0D0D" w:themeColor="text1" w:themeTint="F2"/>
          <w:sz w:val="40"/>
          <w:szCs w:val="40"/>
        </w:rPr>
        <w:lastRenderedPageBreak/>
        <w:t>P R O B L E M S T A T E M E N T</w:t>
      </w:r>
    </w:p>
    <w:p w14:paraId="64DBD4C9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607EFD5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02CA04B8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B23C1F7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45D4E046" w14:textId="77777777" w:rsidR="00FC2D31" w:rsidRDefault="00FC2D3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Libre Franklin"/>
          <w:b/>
          <w:color w:val="000000"/>
          <w:szCs w:val="24"/>
        </w:rPr>
      </w:pPr>
    </w:p>
    <w:p w14:paraId="1B7653DA" w14:textId="2429ACBC" w:rsidR="00773D0A" w:rsidRDefault="00773D0A" w:rsidP="00277185">
      <w:pPr>
        <w:ind w:left="0"/>
      </w:pPr>
    </w:p>
    <w:p w14:paraId="6DD46B81" w14:textId="77777777" w:rsidR="00773D0A" w:rsidRDefault="00773D0A" w:rsidP="00277185">
      <w:pPr>
        <w:ind w:left="0"/>
      </w:pPr>
    </w:p>
    <w:p w14:paraId="139231CF" w14:textId="77777777" w:rsidR="00773D0A" w:rsidRDefault="00773D0A" w:rsidP="00277185">
      <w:pPr>
        <w:ind w:left="0"/>
      </w:pPr>
    </w:p>
    <w:p w14:paraId="7192A153" w14:textId="41F0A008" w:rsidR="00FC2D31" w:rsidRPr="00277185" w:rsidRDefault="00C92DC5" w:rsidP="00D73A4C">
      <w:pPr>
        <w:ind w:left="0"/>
        <w:rPr>
          <w:b/>
          <w:bCs/>
          <w:color w:val="0B1F36"/>
          <w:sz w:val="28"/>
          <w:szCs w:val="28"/>
        </w:rPr>
      </w:pPr>
      <w:r w:rsidRPr="00277185">
        <w:rPr>
          <w:rFonts w:ascii="Libre Franklin Medium" w:eastAsia="Libre Franklin Medium" w:hAnsi="Libre Franklin Medium" w:cs="Libre Franklin Medium"/>
          <w:b/>
          <w:bCs/>
          <w:color w:val="FFFFFF"/>
          <w:sz w:val="40"/>
          <w:szCs w:val="40"/>
        </w:rPr>
        <w:t xml:space="preserve">       </w:t>
      </w:r>
      <w:r w:rsidRPr="00277185">
        <w:rPr>
          <w:b/>
          <w:bCs/>
          <w:color w:val="0B1F36"/>
          <w:sz w:val="28"/>
          <w:szCs w:val="28"/>
        </w:rPr>
        <w:t>Problem statement is attached separately in a file “C</w:t>
      </w:r>
      <w:r w:rsidR="00D73A4C">
        <w:rPr>
          <w:b/>
          <w:bCs/>
          <w:color w:val="0B1F36"/>
          <w:sz w:val="28"/>
          <w:szCs w:val="28"/>
        </w:rPr>
        <w:t>are</w:t>
      </w:r>
      <w:r w:rsidRPr="00277185">
        <w:rPr>
          <w:b/>
          <w:bCs/>
          <w:color w:val="0B1F36"/>
          <w:sz w:val="28"/>
          <w:szCs w:val="28"/>
        </w:rPr>
        <w:t xml:space="preserve"> </w:t>
      </w:r>
      <w:r w:rsidR="00D73A4C" w:rsidRPr="00277185">
        <w:rPr>
          <w:b/>
          <w:bCs/>
          <w:color w:val="0B1F36"/>
          <w:sz w:val="28"/>
          <w:szCs w:val="28"/>
        </w:rPr>
        <w:t>Management</w:t>
      </w:r>
      <w:r w:rsidR="00D73A4C">
        <w:rPr>
          <w:b/>
          <w:bCs/>
          <w:color w:val="0B1F36"/>
          <w:sz w:val="28"/>
          <w:szCs w:val="28"/>
        </w:rPr>
        <w:t xml:space="preserve"> </w:t>
      </w:r>
      <w:r w:rsidRPr="00277185">
        <w:rPr>
          <w:b/>
          <w:bCs/>
          <w:color w:val="0B1F36"/>
          <w:sz w:val="28"/>
          <w:szCs w:val="28"/>
        </w:rPr>
        <w:t>System”</w:t>
      </w:r>
    </w:p>
    <w:p w14:paraId="2143D275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Standards plan:</w:t>
      </w:r>
    </w:p>
    <w:p w14:paraId="41ED9C29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Every code block must have comments.</w:t>
      </w:r>
    </w:p>
    <w:p w14:paraId="538C9993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The logic of the program needs to be explained. Proper documentation</w:t>
      </w:r>
    </w:p>
    <w:p w14:paraId="53EC7D95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should be maintained.</w:t>
      </w:r>
    </w:p>
    <w:p w14:paraId="329AAD86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Complete Project Report along with synopsis, code and documentation should</w:t>
      </w:r>
    </w:p>
    <w:p w14:paraId="72FFB2D6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be prepared.</w:t>
      </w:r>
    </w:p>
    <w:p w14:paraId="567CAEAE" w14:textId="77777777" w:rsidR="00FC2D31" w:rsidRPr="00277185" w:rsidRDefault="00C92DC5">
      <w:pPr>
        <w:ind w:firstLine="720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Documentation:</w:t>
      </w:r>
    </w:p>
    <w:p w14:paraId="046BD55E" w14:textId="5E85449C" w:rsidR="00FC2D31" w:rsidRPr="00277185" w:rsidRDefault="00C92DC5" w:rsidP="00D73A4C">
      <w:pPr>
        <w:ind w:firstLine="720"/>
        <w:jc w:val="center"/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No project is complete without documentation. In fact, it is one of the</w:t>
      </w:r>
      <w:r w:rsidR="00D73A4C">
        <w:rPr>
          <w:b/>
          <w:bCs/>
          <w:color w:val="0B1F36"/>
          <w:sz w:val="28"/>
          <w:szCs w:val="28"/>
        </w:rPr>
        <w:t xml:space="preserve"> </w:t>
      </w:r>
      <w:r w:rsidRPr="00277185">
        <w:rPr>
          <w:b/>
          <w:bCs/>
          <w:color w:val="0B1F36"/>
          <w:sz w:val="28"/>
          <w:szCs w:val="28"/>
        </w:rPr>
        <w:t>most</w:t>
      </w:r>
      <w:r w:rsidR="00D73A4C">
        <w:rPr>
          <w:b/>
          <w:bCs/>
          <w:color w:val="0B1F36"/>
          <w:sz w:val="28"/>
          <w:szCs w:val="28"/>
        </w:rPr>
        <w:t xml:space="preserve"> </w:t>
      </w:r>
      <w:r w:rsidRPr="00277185">
        <w:rPr>
          <w:b/>
          <w:bCs/>
          <w:color w:val="0B1F36"/>
          <w:sz w:val="28"/>
          <w:szCs w:val="28"/>
        </w:rPr>
        <w:t>important activities during the development of a project. The documentation</w:t>
      </w:r>
      <w:r w:rsidR="00277185" w:rsidRPr="00277185">
        <w:rPr>
          <w:b/>
          <w:bCs/>
          <w:color w:val="0B1F36"/>
          <w:sz w:val="28"/>
          <w:szCs w:val="28"/>
        </w:rPr>
        <w:t xml:space="preserve"> </w:t>
      </w:r>
      <w:r w:rsidRPr="00277185">
        <w:rPr>
          <w:b/>
          <w:bCs/>
          <w:color w:val="0B1F36"/>
          <w:sz w:val="28"/>
          <w:szCs w:val="28"/>
        </w:rPr>
        <w:t>of an ideal project will be in the form of a project report comprising of the</w:t>
      </w:r>
      <w:r w:rsidR="00D73A4C">
        <w:rPr>
          <w:b/>
          <w:bCs/>
          <w:color w:val="0B1F36"/>
          <w:sz w:val="28"/>
          <w:szCs w:val="28"/>
        </w:rPr>
        <w:t xml:space="preserve"> f</w:t>
      </w:r>
      <w:r w:rsidRPr="00277185">
        <w:rPr>
          <w:b/>
          <w:bCs/>
          <w:color w:val="0B1F36"/>
          <w:sz w:val="28"/>
          <w:szCs w:val="28"/>
        </w:rPr>
        <w:t>ollowing documents:</w:t>
      </w:r>
    </w:p>
    <w:p w14:paraId="37E51858" w14:textId="6A8D861F" w:rsidR="00FC2D31" w:rsidRDefault="00FC2D31">
      <w:pPr>
        <w:ind w:firstLine="720"/>
        <w:rPr>
          <w:b/>
          <w:bCs/>
          <w:color w:val="0B1F36"/>
          <w:sz w:val="28"/>
          <w:szCs w:val="28"/>
        </w:rPr>
      </w:pPr>
    </w:p>
    <w:p w14:paraId="525F4EBE" w14:textId="2D5CB60D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58C0E132" w14:textId="7A8C1826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6B87539A" w14:textId="419F2711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11AA9537" w14:textId="582B10E2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073386E5" w14:textId="5ECABC08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229C6BA1" w14:textId="65D9C877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6EEC7A49" w14:textId="011C226F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2F619C9F" w14:textId="4EC23E41" w:rsidR="00773D0A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0CDB1553" w14:textId="77777777" w:rsidR="00773D0A" w:rsidRPr="00277185" w:rsidRDefault="00773D0A">
      <w:pPr>
        <w:ind w:firstLine="720"/>
        <w:rPr>
          <w:b/>
          <w:bCs/>
          <w:color w:val="0B1F36"/>
          <w:sz w:val="28"/>
          <w:szCs w:val="28"/>
        </w:rPr>
      </w:pPr>
    </w:p>
    <w:p w14:paraId="4E543044" w14:textId="54ADCE4B" w:rsidR="00B71749" w:rsidRPr="00B71749" w:rsidRDefault="00C92DC5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Certificate of Completion.</w:t>
      </w:r>
    </w:p>
    <w:p w14:paraId="3B7E372D" w14:textId="4501DF12" w:rsidR="00FC2D31" w:rsidRPr="00B71749" w:rsidRDefault="00C92DC5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Table of Contents.</w:t>
      </w:r>
    </w:p>
    <w:p w14:paraId="74179F52" w14:textId="2AD00763" w:rsidR="00FC2D31" w:rsidRDefault="00C92DC5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Problem Definition.</w:t>
      </w:r>
    </w:p>
    <w:p w14:paraId="09B82946" w14:textId="31233668" w:rsid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277185">
        <w:rPr>
          <w:b/>
          <w:bCs/>
          <w:color w:val="0B1F36"/>
          <w:sz w:val="28"/>
          <w:szCs w:val="28"/>
        </w:rPr>
        <w:t>Customer Requirement Specification.</w:t>
      </w:r>
    </w:p>
    <w:p w14:paraId="163FAFA5" w14:textId="3033B6BB" w:rsidR="00BE475B" w:rsidRPr="00773D0A" w:rsidRDefault="00B71749" w:rsidP="00773D0A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Project Plan.</w:t>
      </w:r>
    </w:p>
    <w:p w14:paraId="35A5FF2C" w14:textId="7E70D50A" w:rsid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E-R Diagrams.</w:t>
      </w:r>
    </w:p>
    <w:p w14:paraId="645DB338" w14:textId="77777777" w:rsidR="00B71749" w:rsidRP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GUI Standards Document.</w:t>
      </w:r>
    </w:p>
    <w:p w14:paraId="4E64600F" w14:textId="77777777" w:rsidR="00B71749" w:rsidRP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Interface Design Document.</w:t>
      </w:r>
    </w:p>
    <w:p w14:paraId="7C63081C" w14:textId="77777777" w:rsidR="00B71749" w:rsidRP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Task Sheet.</w:t>
      </w:r>
    </w:p>
    <w:p w14:paraId="51696A98" w14:textId="77777777" w:rsidR="00B71749" w:rsidRP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Project Review and Monitoring Report.</w:t>
      </w:r>
    </w:p>
    <w:p w14:paraId="15FF9AF1" w14:textId="77777777" w:rsidR="00B71749" w:rsidRPr="00B71749" w:rsidRDefault="00B71749" w:rsidP="00B71749">
      <w:pPr>
        <w:pStyle w:val="ListParagraph"/>
        <w:numPr>
          <w:ilvl w:val="0"/>
          <w:numId w:val="2"/>
        </w:numPr>
        <w:rPr>
          <w:b/>
          <w:bCs/>
          <w:color w:val="0B1F36"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Unit Testing Check List.</w:t>
      </w:r>
    </w:p>
    <w:p w14:paraId="288ED185" w14:textId="77777777" w:rsidR="00B71749" w:rsidRPr="00B71749" w:rsidRDefault="00B71749" w:rsidP="00B7174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71749">
        <w:rPr>
          <w:b/>
          <w:bCs/>
          <w:color w:val="0B1F36"/>
          <w:sz w:val="28"/>
          <w:szCs w:val="28"/>
        </w:rPr>
        <w:t>Final Check List.</w:t>
      </w:r>
    </w:p>
    <w:p w14:paraId="49A9EA47" w14:textId="5D08B0A5" w:rsidR="00B71749" w:rsidRPr="00B71749" w:rsidRDefault="00B71749" w:rsidP="00B71749">
      <w:pPr>
        <w:ind w:left="1800"/>
        <w:rPr>
          <w:b/>
          <w:bCs/>
          <w:color w:val="0B1F36"/>
          <w:sz w:val="28"/>
          <w:szCs w:val="28"/>
        </w:rPr>
      </w:pPr>
    </w:p>
    <w:p w14:paraId="4D98626C" w14:textId="77777777" w:rsidR="00FC2D31" w:rsidRPr="00277185" w:rsidRDefault="00FC2D31">
      <w:pPr>
        <w:ind w:firstLine="720"/>
        <w:rPr>
          <w:b/>
          <w:bCs/>
          <w:sz w:val="28"/>
          <w:szCs w:val="28"/>
        </w:rPr>
      </w:pPr>
    </w:p>
    <w:p w14:paraId="6A04A971" w14:textId="77777777" w:rsidR="00FC2D31" w:rsidRPr="00277185" w:rsidRDefault="00FC2D31">
      <w:pPr>
        <w:ind w:firstLine="720"/>
        <w:rPr>
          <w:b/>
          <w:bCs/>
          <w:sz w:val="28"/>
          <w:szCs w:val="28"/>
        </w:rPr>
      </w:pPr>
    </w:p>
    <w:p w14:paraId="4FE53695" w14:textId="77777777" w:rsidR="00FC2D31" w:rsidRDefault="00FC2D31">
      <w:pPr>
        <w:ind w:firstLine="720"/>
        <w:rPr>
          <w:sz w:val="28"/>
          <w:szCs w:val="28"/>
        </w:rPr>
      </w:pPr>
    </w:p>
    <w:p w14:paraId="276BC680" w14:textId="77777777" w:rsidR="00FC2D31" w:rsidRDefault="00FC2D31">
      <w:pPr>
        <w:ind w:firstLine="720"/>
        <w:rPr>
          <w:sz w:val="28"/>
          <w:szCs w:val="28"/>
        </w:rPr>
      </w:pPr>
    </w:p>
    <w:p w14:paraId="6CAAE434" w14:textId="77777777" w:rsidR="00FC2D31" w:rsidRDefault="00FC2D31">
      <w:pPr>
        <w:ind w:firstLine="720"/>
        <w:rPr>
          <w:sz w:val="28"/>
          <w:szCs w:val="28"/>
        </w:rPr>
      </w:pPr>
    </w:p>
    <w:p w14:paraId="73019892" w14:textId="77777777" w:rsidR="00FC2D31" w:rsidRDefault="00FC2D31">
      <w:pPr>
        <w:ind w:firstLine="720"/>
        <w:rPr>
          <w:sz w:val="28"/>
          <w:szCs w:val="28"/>
        </w:rPr>
      </w:pPr>
    </w:p>
    <w:p w14:paraId="1F4718A5" w14:textId="77777777" w:rsidR="00FC2D31" w:rsidRDefault="00FC2D31">
      <w:pPr>
        <w:ind w:firstLine="720"/>
        <w:rPr>
          <w:color w:val="0B1F36"/>
          <w:sz w:val="28"/>
          <w:szCs w:val="28"/>
        </w:rPr>
      </w:pPr>
    </w:p>
    <w:p w14:paraId="0589324F" w14:textId="76A386CD" w:rsidR="00FC2D31" w:rsidRPr="00773D0A" w:rsidRDefault="00277185" w:rsidP="00773D0A">
      <w:pPr>
        <w:tabs>
          <w:tab w:val="left" w:pos="2655"/>
        </w:tabs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773D0A">
        <w:rPr>
          <w:rFonts w:ascii="Calibri" w:eastAsia="Libre Franklin Medium" w:hAnsi="Calibri" w:cs="Calibri"/>
          <w:b/>
          <w:bCs/>
          <w:color w:val="000000" w:themeColor="text1"/>
          <w:sz w:val="40"/>
          <w:szCs w:val="40"/>
        </w:rPr>
        <w:t>R E Q U I R E M E N T S P E C I F I C A T I ON</w:t>
      </w:r>
    </w:p>
    <w:p w14:paraId="7B5BB54C" w14:textId="695184C0" w:rsidR="00FC2D31" w:rsidRDefault="00FC2D31">
      <w:pPr>
        <w:tabs>
          <w:tab w:val="left" w:pos="2655"/>
        </w:tabs>
        <w:ind w:firstLine="720"/>
        <w:rPr>
          <w:sz w:val="28"/>
          <w:szCs w:val="28"/>
        </w:rPr>
      </w:pPr>
    </w:p>
    <w:p w14:paraId="298D71A4" w14:textId="0BCAF71C" w:rsidR="00FC2D31" w:rsidRDefault="00FC2D31" w:rsidP="00277185">
      <w:pPr>
        <w:tabs>
          <w:tab w:val="left" w:pos="1920"/>
        </w:tabs>
        <w:ind w:left="0"/>
        <w:rPr>
          <w:sz w:val="28"/>
          <w:szCs w:val="28"/>
        </w:rPr>
      </w:pPr>
    </w:p>
    <w:p w14:paraId="73EDA578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2260DC7F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5213AA9E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3031F101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60EE2133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085B6B5F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55A05891" w14:textId="77777777" w:rsidR="00773D0A" w:rsidRDefault="00773D0A" w:rsidP="00B71749">
      <w:pPr>
        <w:ind w:left="0"/>
        <w:rPr>
          <w:color w:val="0B1F36"/>
          <w:sz w:val="28"/>
          <w:szCs w:val="28"/>
        </w:rPr>
      </w:pPr>
    </w:p>
    <w:p w14:paraId="3EE13CDA" w14:textId="03EBDFF0" w:rsidR="00FC2D31" w:rsidRDefault="00C92DC5" w:rsidP="00B71749">
      <w:pPr>
        <w:ind w:left="0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>C</w:t>
      </w:r>
      <w:r w:rsidR="003D4E6C">
        <w:rPr>
          <w:color w:val="0B1F36"/>
          <w:sz w:val="28"/>
          <w:szCs w:val="28"/>
        </w:rPr>
        <w:t>are</w:t>
      </w:r>
      <w:r>
        <w:rPr>
          <w:color w:val="0B1F36"/>
          <w:sz w:val="28"/>
          <w:szCs w:val="28"/>
        </w:rPr>
        <w:t xml:space="preserve"> management system is currently handled manually by the</w:t>
      </w:r>
      <w:r w:rsidR="00B71749">
        <w:rPr>
          <w:color w:val="0B1F36"/>
          <w:sz w:val="28"/>
          <w:szCs w:val="28"/>
        </w:rPr>
        <w:t xml:space="preserve"> organization</w:t>
      </w:r>
      <w:r>
        <w:rPr>
          <w:color w:val="0B1F36"/>
          <w:sz w:val="28"/>
          <w:szCs w:val="28"/>
        </w:rPr>
        <w:t xml:space="preserve"> and facing various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 xml:space="preserve">challenges in maintaining records and providing information to it’s </w:t>
      </w:r>
      <w:r w:rsidR="003D4E6C">
        <w:rPr>
          <w:color w:val="0B1F36"/>
          <w:sz w:val="28"/>
          <w:szCs w:val="28"/>
        </w:rPr>
        <w:t>patients</w:t>
      </w:r>
      <w:r>
        <w:rPr>
          <w:color w:val="0B1F36"/>
          <w:sz w:val="28"/>
          <w:szCs w:val="28"/>
        </w:rPr>
        <w:t xml:space="preserve">. </w:t>
      </w:r>
      <w:r w:rsidR="003D4E6C">
        <w:rPr>
          <w:color w:val="0B1F36"/>
          <w:sz w:val="28"/>
          <w:szCs w:val="28"/>
        </w:rPr>
        <w:t>Taking care of patient health and available suitable doctors for their pains.</w:t>
      </w:r>
    </w:p>
    <w:p w14:paraId="61E843D8" w14:textId="6039CF8D" w:rsidR="00FC2D31" w:rsidRDefault="00C92DC5" w:rsidP="00B71749">
      <w:pPr>
        <w:ind w:left="0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>Proposed Solution:</w:t>
      </w:r>
    </w:p>
    <w:p w14:paraId="6DBF776B" w14:textId="1F8BF8E0" w:rsidR="00FC2D31" w:rsidRDefault="00C92DC5" w:rsidP="00B71749">
      <w:pPr>
        <w:ind w:firstLine="720"/>
        <w:jc w:val="center"/>
        <w:rPr>
          <w:color w:val="0B1F36"/>
          <w:sz w:val="28"/>
          <w:szCs w:val="28"/>
        </w:rPr>
      </w:pPr>
      <w:r>
        <w:rPr>
          <w:color w:val="0B1F36"/>
          <w:sz w:val="28"/>
          <w:szCs w:val="28"/>
        </w:rPr>
        <w:t>C</w:t>
      </w:r>
      <w:r w:rsidR="003D4E6C">
        <w:rPr>
          <w:color w:val="0B1F36"/>
          <w:sz w:val="28"/>
          <w:szCs w:val="28"/>
        </w:rPr>
        <w:t>are</w:t>
      </w:r>
      <w:r>
        <w:rPr>
          <w:color w:val="0B1F36"/>
          <w:sz w:val="28"/>
          <w:szCs w:val="28"/>
        </w:rPr>
        <w:t xml:space="preserve"> management system is a management software designed by considering various factors </w:t>
      </w:r>
      <w:r w:rsidR="003D4E6C">
        <w:rPr>
          <w:color w:val="0B1F36"/>
          <w:sz w:val="28"/>
          <w:szCs w:val="28"/>
        </w:rPr>
        <w:t>of medical health issues</w:t>
      </w:r>
      <w:r>
        <w:rPr>
          <w:color w:val="0B1F36"/>
          <w:sz w:val="28"/>
          <w:szCs w:val="28"/>
        </w:rPr>
        <w:t xml:space="preserve">. The proposed web app will help to manage </w:t>
      </w:r>
      <w:r w:rsidR="003D4E6C">
        <w:rPr>
          <w:color w:val="0B1F36"/>
          <w:sz w:val="28"/>
          <w:szCs w:val="28"/>
        </w:rPr>
        <w:t>patient</w:t>
      </w:r>
      <w:r>
        <w:rPr>
          <w:color w:val="0B1F36"/>
          <w:sz w:val="28"/>
          <w:szCs w:val="28"/>
        </w:rPr>
        <w:t xml:space="preserve"> information, </w:t>
      </w:r>
      <w:r w:rsidR="003D4E6C">
        <w:rPr>
          <w:color w:val="0B1F36"/>
          <w:sz w:val="28"/>
          <w:szCs w:val="28"/>
        </w:rPr>
        <w:t>appointment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details, generate reports, app billing. C</w:t>
      </w:r>
      <w:r w:rsidR="003D4E6C">
        <w:rPr>
          <w:color w:val="0B1F36"/>
          <w:sz w:val="28"/>
          <w:szCs w:val="28"/>
        </w:rPr>
        <w:t>are</w:t>
      </w:r>
      <w:r>
        <w:rPr>
          <w:color w:val="0B1F36"/>
          <w:sz w:val="28"/>
          <w:szCs w:val="28"/>
        </w:rPr>
        <w:t xml:space="preserve"> management web application will be a comprehensive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 xml:space="preserve">and complete application will be able to manage all its operations and also the </w:t>
      </w:r>
      <w:r w:rsidR="003D4E6C">
        <w:rPr>
          <w:color w:val="0B1F36"/>
          <w:sz w:val="28"/>
          <w:szCs w:val="28"/>
        </w:rPr>
        <w:t xml:space="preserve">give facility to make online appointment and online doctors </w:t>
      </w:r>
      <w:r>
        <w:rPr>
          <w:color w:val="0B1F36"/>
          <w:sz w:val="28"/>
          <w:szCs w:val="28"/>
        </w:rPr>
        <w:t xml:space="preserve">, manage </w:t>
      </w:r>
      <w:r w:rsidR="003D4E6C">
        <w:rPr>
          <w:color w:val="0B1F36"/>
          <w:sz w:val="28"/>
          <w:szCs w:val="28"/>
        </w:rPr>
        <w:t>patient</w:t>
      </w:r>
      <w:r>
        <w:rPr>
          <w:color w:val="0B1F36"/>
          <w:sz w:val="28"/>
          <w:szCs w:val="28"/>
        </w:rPr>
        <w:t xml:space="preserve"> related information. The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 xml:space="preserve">web app </w:t>
      </w:r>
      <w:r w:rsidR="00B71749">
        <w:rPr>
          <w:color w:val="0B1F36"/>
          <w:sz w:val="28"/>
          <w:szCs w:val="28"/>
        </w:rPr>
        <w:t>provides</w:t>
      </w:r>
      <w:r>
        <w:rPr>
          <w:color w:val="0B1F36"/>
          <w:sz w:val="28"/>
          <w:szCs w:val="28"/>
        </w:rPr>
        <w:t xml:space="preserve"> necessary info of status. Admin will update the details of both sender and receiver</w:t>
      </w:r>
      <w:r w:rsidR="00B71749">
        <w:rPr>
          <w:color w:val="0B1F36"/>
          <w:sz w:val="28"/>
          <w:szCs w:val="28"/>
        </w:rPr>
        <w:t xml:space="preserve"> </w:t>
      </w:r>
      <w:r>
        <w:rPr>
          <w:color w:val="0B1F36"/>
          <w:sz w:val="28"/>
          <w:szCs w:val="28"/>
        </w:rPr>
        <w:t>include status of booked</w:t>
      </w:r>
      <w:r w:rsidR="003D4E6C">
        <w:rPr>
          <w:color w:val="0B1F36"/>
          <w:sz w:val="28"/>
          <w:szCs w:val="28"/>
        </w:rPr>
        <w:t xml:space="preserve"> appointment</w:t>
      </w:r>
      <w:r>
        <w:rPr>
          <w:color w:val="0B1F36"/>
          <w:sz w:val="28"/>
          <w:szCs w:val="28"/>
        </w:rPr>
        <w:t xml:space="preserve"> or consignment. User can tracking the </w:t>
      </w:r>
      <w:r w:rsidR="003D4E6C">
        <w:rPr>
          <w:color w:val="0B1F36"/>
          <w:sz w:val="28"/>
          <w:szCs w:val="28"/>
        </w:rPr>
        <w:t>care</w:t>
      </w:r>
      <w:bookmarkStart w:id="0" w:name="_GoBack"/>
      <w:bookmarkEnd w:id="0"/>
      <w:r>
        <w:rPr>
          <w:color w:val="0B1F36"/>
          <w:sz w:val="28"/>
          <w:szCs w:val="28"/>
        </w:rPr>
        <w:t xml:space="preserve"> through online site.</w:t>
      </w:r>
    </w:p>
    <w:p w14:paraId="1B7F163C" w14:textId="77777777" w:rsidR="00BE475B" w:rsidRDefault="00BE475B" w:rsidP="00773D0A">
      <w:pPr>
        <w:rPr>
          <w:sz w:val="28"/>
          <w:szCs w:val="28"/>
        </w:rPr>
      </w:pPr>
    </w:p>
    <w:p w14:paraId="0F4A4AE2" w14:textId="67106716" w:rsidR="00FC2D31" w:rsidRPr="00BE475B" w:rsidRDefault="00277185" w:rsidP="00277185">
      <w:pPr>
        <w:ind w:left="0"/>
        <w:rPr>
          <w:rFonts w:ascii="Calibri" w:eastAsia="Libre Franklin Medium" w:hAnsi="Calibri" w:cs="Calibri"/>
          <w:b/>
          <w:bCs/>
          <w:color w:val="0D0D0D" w:themeColor="text1" w:themeTint="F2"/>
          <w:sz w:val="36"/>
          <w:szCs w:val="36"/>
        </w:rPr>
      </w:pPr>
      <w:r w:rsidRPr="00BE475B">
        <w:rPr>
          <w:rFonts w:ascii="Calibri" w:eastAsia="Libre Franklin Medium" w:hAnsi="Calibri" w:cs="Calibri"/>
          <w:b/>
          <w:bCs/>
          <w:color w:val="0D0D0D" w:themeColor="text1" w:themeTint="F2"/>
          <w:sz w:val="36"/>
          <w:szCs w:val="36"/>
        </w:rPr>
        <w:lastRenderedPageBreak/>
        <w:t xml:space="preserve">     </w:t>
      </w:r>
      <w:r w:rsidR="00C92DC5" w:rsidRPr="00BE475B">
        <w:rPr>
          <w:rFonts w:ascii="Calibri" w:eastAsia="Libre Franklin Medium" w:hAnsi="Calibri" w:cs="Calibri"/>
          <w:b/>
          <w:bCs/>
          <w:color w:val="0D0D0D" w:themeColor="text1" w:themeTint="F2"/>
          <w:sz w:val="36"/>
          <w:szCs w:val="36"/>
        </w:rPr>
        <w:t xml:space="preserve"> </w:t>
      </w:r>
      <w:r w:rsidR="00BE475B" w:rsidRPr="00BE475B">
        <w:rPr>
          <w:rFonts w:ascii="Calibri" w:eastAsia="Libre Franklin Medium" w:hAnsi="Calibri" w:cs="Calibri"/>
          <w:b/>
          <w:bCs/>
          <w:color w:val="0D0D0D" w:themeColor="text1" w:themeTint="F2"/>
          <w:sz w:val="36"/>
          <w:szCs w:val="36"/>
        </w:rPr>
        <w:t xml:space="preserve">          </w:t>
      </w:r>
      <w:r w:rsidR="00C92DC5" w:rsidRPr="00BE475B">
        <w:rPr>
          <w:rFonts w:ascii="Calibri" w:eastAsia="Libre Franklin Medium" w:hAnsi="Calibri" w:cs="Calibri"/>
          <w:b/>
          <w:bCs/>
          <w:color w:val="0D0D0D" w:themeColor="text1" w:themeTint="F2"/>
          <w:sz w:val="36"/>
          <w:szCs w:val="36"/>
        </w:rPr>
        <w:t>H A R D W A R E / S O F T W A R E R E Q U I R E M E N T S</w:t>
      </w:r>
    </w:p>
    <w:p w14:paraId="3027700F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36"/>
          <w:szCs w:val="36"/>
        </w:rPr>
      </w:pPr>
    </w:p>
    <w:p w14:paraId="7402AC83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36"/>
          <w:szCs w:val="36"/>
        </w:rPr>
      </w:pPr>
    </w:p>
    <w:p w14:paraId="25A11F38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color w:val="FFFFFF"/>
          <w:sz w:val="36"/>
          <w:szCs w:val="36"/>
        </w:rPr>
      </w:pPr>
    </w:p>
    <w:p w14:paraId="3137641D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color w:val="FFFFFF"/>
          <w:sz w:val="36"/>
          <w:szCs w:val="36"/>
        </w:rPr>
      </w:pPr>
    </w:p>
    <w:p w14:paraId="35086BED" w14:textId="77777777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Hardware</w:t>
      </w:r>
    </w:p>
    <w:p w14:paraId="5742EAD8" w14:textId="5233A9C8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A minimum computer system that will help you access all the tools in the</w:t>
      </w:r>
      <w:r w:rsid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 xml:space="preserve"> </w:t>
      </w: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courses is a Pentium 166 or better</w:t>
      </w:r>
      <w:r w:rsid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.</w:t>
      </w:r>
    </w:p>
    <w:p w14:paraId="3D3843E6" w14:textId="68735A26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128 Megabytes of RAM or better</w:t>
      </w:r>
    </w:p>
    <w:p w14:paraId="3291A9D2" w14:textId="77777777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Operating System</w:t>
      </w:r>
    </w:p>
    <w:p w14:paraId="192C99E9" w14:textId="6BF15FA4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LINUX / Windows 2000 Server (or higher if possible)</w:t>
      </w:r>
    </w:p>
    <w:p w14:paraId="5F193118" w14:textId="77777777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Software</w:t>
      </w:r>
    </w:p>
    <w:p w14:paraId="647D616C" w14:textId="5661B5DD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PHP</w:t>
      </w:r>
    </w:p>
    <w:p w14:paraId="390F682B" w14:textId="1C91EB13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MySQL</w:t>
      </w:r>
    </w:p>
    <w:p w14:paraId="1F1BFDBC" w14:textId="2FCE1CFF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PERL</w:t>
      </w:r>
    </w:p>
    <w:p w14:paraId="0FE1CD0C" w14:textId="65846621" w:rsidR="00FC2D31" w:rsidRPr="00B71749" w:rsidRDefault="00C92DC5" w:rsidP="00B71749">
      <w:pPr>
        <w:pStyle w:val="ListParagraph"/>
        <w:numPr>
          <w:ilvl w:val="0"/>
          <w:numId w:val="3"/>
        </w:numPr>
        <w:tabs>
          <w:tab w:val="left" w:pos="1800"/>
        </w:tabs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  <w:r w:rsidRPr="00B71749"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  <w:t>Apache</w:t>
      </w:r>
    </w:p>
    <w:p w14:paraId="6483FE3A" w14:textId="77777777" w:rsidR="00FC2D31" w:rsidRDefault="00FC2D31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36BCF21A" w14:textId="3706A675" w:rsidR="00FC2D31" w:rsidRDefault="00FC2D31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152C9D9D" w14:textId="6BA751F8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0D00914E" w14:textId="69D31AB3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2B43C29" w14:textId="3774E9C1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1B386A6E" w14:textId="5E57C537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6835C537" w14:textId="71DBC0F2" w:rsidR="00BE475B" w:rsidRDefault="00BE475B">
      <w:pPr>
        <w:tabs>
          <w:tab w:val="left" w:pos="1800"/>
        </w:tabs>
        <w:ind w:firstLine="72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09A0B307" w14:textId="77777777" w:rsidR="00FC2D31" w:rsidRDefault="00FC2D31" w:rsidP="00BE475B">
      <w:pPr>
        <w:tabs>
          <w:tab w:val="left" w:pos="1800"/>
        </w:tabs>
        <w:ind w:left="0"/>
        <w:rPr>
          <w:rFonts w:ascii="Libre Franklin Medium" w:eastAsia="Libre Franklin Medium" w:hAnsi="Libre Franklin Medium" w:cs="Libre Franklin Medium"/>
          <w:color w:val="0B1F36"/>
          <w:sz w:val="28"/>
          <w:szCs w:val="28"/>
        </w:rPr>
      </w:pPr>
    </w:p>
    <w:p w14:paraId="3C2D21FA" w14:textId="41A0D408" w:rsidR="00FC2D31" w:rsidRPr="00773D0A" w:rsidRDefault="00BE475B" w:rsidP="00990DFB">
      <w:pPr>
        <w:tabs>
          <w:tab w:val="left" w:pos="1800"/>
        </w:tabs>
        <w:ind w:left="0"/>
        <w:jc w:val="center"/>
        <w:rPr>
          <w:rFonts w:ascii="Calibri" w:eastAsia="Libre Franklin Medium" w:hAnsi="Calibri" w:cs="Calibri"/>
          <w:b/>
          <w:bCs/>
          <w:color w:val="FFFFFF"/>
          <w:sz w:val="48"/>
          <w:szCs w:val="48"/>
        </w:rPr>
      </w:pPr>
      <w:r w:rsidRPr="00773D0A">
        <w:rPr>
          <w:rFonts w:ascii="Calibri" w:eastAsia="Libre Franklin Medium" w:hAnsi="Calibri" w:cs="Calibri"/>
          <w:b/>
          <w:bCs/>
          <w:color w:val="0D0D0D" w:themeColor="text1" w:themeTint="F2"/>
          <w:sz w:val="48"/>
          <w:szCs w:val="48"/>
        </w:rPr>
        <w:lastRenderedPageBreak/>
        <w:t xml:space="preserve"> </w:t>
      </w:r>
      <w:r w:rsidR="00C92DC5" w:rsidRPr="00773D0A">
        <w:rPr>
          <w:rFonts w:ascii="Calibri" w:eastAsia="Libre Franklin Medium" w:hAnsi="Calibri" w:cs="Calibri"/>
          <w:b/>
          <w:bCs/>
          <w:color w:val="0D0D0D" w:themeColor="text1" w:themeTint="F2"/>
          <w:sz w:val="48"/>
          <w:szCs w:val="48"/>
        </w:rPr>
        <w:t>SITE MAP</w:t>
      </w:r>
    </w:p>
    <w:p w14:paraId="2A7D4C76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23EB2023" w14:textId="77777777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5CA556D2" w14:textId="08975D4A" w:rsidR="00773D0A" w:rsidRPr="00773D0A" w:rsidRDefault="00773D0A" w:rsidP="00773D0A">
      <w:pPr>
        <w:tabs>
          <w:tab w:val="left" w:pos="2655"/>
        </w:tabs>
        <w:ind w:left="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63DEC7F5" w14:textId="6F5DE2E2" w:rsidR="00FC2D31" w:rsidRDefault="00BE475B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noProof/>
          <w:sz w:val="40"/>
          <w:szCs w:val="40"/>
        </w:rPr>
        <w:drawing>
          <wp:inline distT="0" distB="0" distL="0" distR="0" wp14:anchorId="7FD5D815" wp14:editId="27FD4A66">
            <wp:extent cx="5057775" cy="60871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g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06" cy="60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2B4" w14:textId="3E4C76D6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76D5E5D0" w14:textId="45D7AB4D" w:rsidR="00FC2D31" w:rsidRDefault="00FC2D31">
      <w:pPr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</w:p>
    <w:p w14:paraId="1ADEC56F" w14:textId="2DE191BD" w:rsidR="00FC2D31" w:rsidRDefault="00BE475B" w:rsidP="00BE475B">
      <w:pPr>
        <w:tabs>
          <w:tab w:val="left" w:pos="7155"/>
        </w:tabs>
        <w:ind w:firstLine="720"/>
        <w:rPr>
          <w:rFonts w:ascii="Libre Franklin Medium" w:eastAsia="Libre Franklin Medium" w:hAnsi="Libre Franklin Medium" w:cs="Libre Franklin Medium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sz w:val="40"/>
          <w:szCs w:val="40"/>
        </w:rPr>
        <w:tab/>
      </w:r>
    </w:p>
    <w:p w14:paraId="6F48F39C" w14:textId="3F44B162" w:rsidR="00FC2D31" w:rsidRDefault="00FC2D31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4955CD00" w14:textId="77777777" w:rsidR="00BE475B" w:rsidRDefault="00BE475B">
      <w:pPr>
        <w:tabs>
          <w:tab w:val="left" w:pos="2190"/>
        </w:tabs>
        <w:ind w:firstLine="720"/>
        <w:jc w:val="center"/>
        <w:rPr>
          <w:rFonts w:ascii="Libre Franklin Medium" w:eastAsia="Libre Franklin Medium" w:hAnsi="Libre Franklin Medium" w:cs="Libre Franklin Medium"/>
          <w:color w:val="0B1F36"/>
          <w:sz w:val="96"/>
          <w:szCs w:val="96"/>
        </w:rPr>
      </w:pPr>
    </w:p>
    <w:p w14:paraId="0976B0EB" w14:textId="77777777" w:rsidR="00773D0A" w:rsidRDefault="00C92DC5" w:rsidP="00BE475B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bookmarkStart w:id="1" w:name="_heading=h.gjdgxs" w:colFirst="0" w:colLast="0"/>
      <w:bookmarkEnd w:id="1"/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 xml:space="preserve">THANK YOU FOR </w:t>
      </w:r>
    </w:p>
    <w:p w14:paraId="1D1D4143" w14:textId="6ED200D4" w:rsidR="00BE475B" w:rsidRDefault="00C92DC5" w:rsidP="00BE475B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 xml:space="preserve">READING THE </w:t>
      </w:r>
      <w:r w:rsid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 xml:space="preserve">   </w:t>
      </w:r>
    </w:p>
    <w:p w14:paraId="5CB6A207" w14:textId="280684B1" w:rsidR="00FC2D31" w:rsidRPr="00BE475B" w:rsidRDefault="00C92DC5" w:rsidP="00BE475B">
      <w:pPr>
        <w:tabs>
          <w:tab w:val="left" w:pos="2190"/>
        </w:tabs>
        <w:ind w:firstLine="720"/>
        <w:jc w:val="center"/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</w:pPr>
      <w:r w:rsidRPr="00BE475B">
        <w:rPr>
          <w:rFonts w:ascii="Adobe Song Std L" w:eastAsia="Adobe Song Std L" w:hAnsi="Adobe Song Std L" w:cs="Libre Franklin Medium"/>
          <w:b/>
          <w:bCs/>
          <w:color w:val="0B1F36"/>
          <w:sz w:val="72"/>
          <w:szCs w:val="72"/>
          <w:u w:val="single"/>
        </w:rPr>
        <w:t>DOCUMENTATION.</w:t>
      </w:r>
    </w:p>
    <w:sectPr w:rsidR="00FC2D31" w:rsidRPr="00BE475B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90951" w14:textId="77777777" w:rsidR="00832B95" w:rsidRDefault="00832B95">
      <w:pPr>
        <w:spacing w:before="0" w:after="0"/>
      </w:pPr>
      <w:r>
        <w:separator/>
      </w:r>
    </w:p>
  </w:endnote>
  <w:endnote w:type="continuationSeparator" w:id="0">
    <w:p w14:paraId="43E9E58F" w14:textId="77777777" w:rsidR="00832B95" w:rsidRDefault="00832B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 Medium">
    <w:altName w:val="Calibri"/>
    <w:charset w:val="00"/>
    <w:family w:val="auto"/>
    <w:pitch w:val="default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7352" w14:textId="77777777" w:rsidR="00832B95" w:rsidRDefault="00832B95">
      <w:pPr>
        <w:spacing w:before="0" w:after="0"/>
      </w:pPr>
      <w:r>
        <w:separator/>
      </w:r>
    </w:p>
  </w:footnote>
  <w:footnote w:type="continuationSeparator" w:id="0">
    <w:p w14:paraId="2EEB6835" w14:textId="77777777" w:rsidR="00832B95" w:rsidRDefault="00832B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4A2C" w14:textId="77777777" w:rsidR="00FC2D31" w:rsidRDefault="00C92DC5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595959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F292952" wp14:editId="29230B8D">
              <wp:simplePos x="0" y="0"/>
              <wp:positionH relativeFrom="column">
                <wp:posOffset>-457199</wp:posOffset>
              </wp:positionH>
              <wp:positionV relativeFrom="paragraph">
                <wp:posOffset>-457199</wp:posOffset>
              </wp:positionV>
              <wp:extent cx="8248650" cy="3030070"/>
              <wp:effectExtent l="0" t="0" r="0" b="0"/>
              <wp:wrapNone/>
              <wp:docPr id="23" name="Group 23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1221675" y="2264950"/>
                        <a:chExt cx="8248650" cy="30301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1675" y="2264965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D371D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C3B0BA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63E752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E96053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0484CB33" w14:textId="77777777" w:rsidR="00FC2D31" w:rsidRDefault="00FC2D31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F292952" id="Group 23" o:spid="_x0000_s1027" alt="Curved accent shapes that collectively build the header design" style="position:absolute;left:0;text-align:left;margin-left:-36pt;margin-top:-36pt;width:649.5pt;height:238.6pt;z-index:-251658240;mso-wrap-distance-left:0;mso-wrap-distance-right:0;mso-position-horizontal-relative:text;mso-position-vertical-relative:text" coordorigin="12216,22649" coordsize="82486,30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">
              <v:group id="Group 1" o:spid="_x0000_s1028" style="position:absolute;left:12216;top:22649;width:82487;height:30301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C9D371D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30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1CC3B0BA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4" o:spid="_x0000_s1031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5E63E752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5" o:spid="_x0000_s1032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68E96053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6" o:spid="_x0000_s1033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0484CB33" w14:textId="77777777" w:rsidR="00FC2D31" w:rsidRDefault="00FC2D31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78F7"/>
    <w:multiLevelType w:val="hybridMultilevel"/>
    <w:tmpl w:val="DF2EA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2D7E0E"/>
    <w:multiLevelType w:val="hybridMultilevel"/>
    <w:tmpl w:val="12C0C3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AA0860"/>
    <w:multiLevelType w:val="hybridMultilevel"/>
    <w:tmpl w:val="506CBE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9E6B70C">
      <w:start w:val="128"/>
      <w:numFmt w:val="bullet"/>
      <w:lvlText w:val=""/>
      <w:lvlJc w:val="left"/>
      <w:pPr>
        <w:ind w:left="2880" w:hanging="360"/>
      </w:pPr>
      <w:rPr>
        <w:rFonts w:ascii="Libre Franklin Medium" w:eastAsia="Libre Franklin Medium" w:hAnsi="Libre Franklin Medium" w:cs="Libre Franklin Medium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31"/>
    <w:rsid w:val="001A193F"/>
    <w:rsid w:val="001F55EA"/>
    <w:rsid w:val="00277185"/>
    <w:rsid w:val="003D4E6C"/>
    <w:rsid w:val="00744EA5"/>
    <w:rsid w:val="00767A22"/>
    <w:rsid w:val="00773D0A"/>
    <w:rsid w:val="00832B95"/>
    <w:rsid w:val="00947559"/>
    <w:rsid w:val="00990DFB"/>
    <w:rsid w:val="00B479AE"/>
    <w:rsid w:val="00B71749"/>
    <w:rsid w:val="00BE475B"/>
    <w:rsid w:val="00C92DC5"/>
    <w:rsid w:val="00D73A4C"/>
    <w:rsid w:val="00FA233D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DBAC"/>
  <w15:docId w15:val="{42C45202-6975-4702-9967-3F27017E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color w:val="595959"/>
        <w:sz w:val="24"/>
        <w:szCs w:val="24"/>
        <w:lang w:val="en-US" w:eastAsia="en-US" w:bidi="ar-SA"/>
      </w:rPr>
    </w:rPrDefault>
    <w:pPrDefault>
      <w:pPr>
        <w:spacing w:before="40" w:after="360"/>
        <w:ind w:left="720" w:righ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eGrid">
    <w:name w:val="Table Grid"/>
    <w:basedOn w:val="TableNormal"/>
    <w:uiPriority w:val="39"/>
    <w:rsid w:val="00F6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174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sXo3uI3hScMeibljPnL7EXEBw==">AMUW2mXXs5WgVuOA7qhvaiC3kK/5dRcXmsCKjnisaL2qes4WgYZeFq/o3h6nm5a1hyUocf3ADusXMT2VB1fgPm+v85H3cXn1kiWzjvTqP/wC+Sx+afzc5U12pQVgrFTjfIrPxw1sccY1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619E72-D646-43C5-B22A-9FEFE8CB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asp</dc:creator>
  <cp:lastModifiedBy>Khalid</cp:lastModifiedBy>
  <cp:revision>3</cp:revision>
  <dcterms:created xsi:type="dcterms:W3CDTF">2022-12-03T09:15:00Z</dcterms:created>
  <dcterms:modified xsi:type="dcterms:W3CDTF">2022-12-05T06:51:00Z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